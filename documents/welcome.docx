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C3A9" w14:textId="7E33666F" w:rsidR="00A9204E" w:rsidRPr="007579EA" w:rsidRDefault="007579EA">
      <w:pPr>
        <w:rPr>
          <w:lang w:val="en-CA"/>
        </w:rPr>
      </w:pPr>
      <w:r>
        <w:rPr>
          <w:lang w:val="en-CA"/>
        </w:rPr>
        <w:t>welcome</w:t>
      </w:r>
    </w:p>
    <w:sectPr w:rsidR="00A9204E" w:rsidRPr="0075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12086428">
    <w:abstractNumId w:val="19"/>
  </w:num>
  <w:num w:numId="2" w16cid:durableId="1548372896">
    <w:abstractNumId w:val="12"/>
  </w:num>
  <w:num w:numId="3" w16cid:durableId="587618777">
    <w:abstractNumId w:val="10"/>
  </w:num>
  <w:num w:numId="4" w16cid:durableId="720785197">
    <w:abstractNumId w:val="21"/>
  </w:num>
  <w:num w:numId="5" w16cid:durableId="394354752">
    <w:abstractNumId w:val="13"/>
  </w:num>
  <w:num w:numId="6" w16cid:durableId="1599098714">
    <w:abstractNumId w:val="16"/>
  </w:num>
  <w:num w:numId="7" w16cid:durableId="1558778413">
    <w:abstractNumId w:val="18"/>
  </w:num>
  <w:num w:numId="8" w16cid:durableId="750977461">
    <w:abstractNumId w:val="9"/>
  </w:num>
  <w:num w:numId="9" w16cid:durableId="1422412628">
    <w:abstractNumId w:val="7"/>
  </w:num>
  <w:num w:numId="10" w16cid:durableId="946038297">
    <w:abstractNumId w:val="6"/>
  </w:num>
  <w:num w:numId="11" w16cid:durableId="94905302">
    <w:abstractNumId w:val="5"/>
  </w:num>
  <w:num w:numId="12" w16cid:durableId="34082080">
    <w:abstractNumId w:val="4"/>
  </w:num>
  <w:num w:numId="13" w16cid:durableId="268394865">
    <w:abstractNumId w:val="8"/>
  </w:num>
  <w:num w:numId="14" w16cid:durableId="1582446658">
    <w:abstractNumId w:val="3"/>
  </w:num>
  <w:num w:numId="15" w16cid:durableId="424886109">
    <w:abstractNumId w:val="2"/>
  </w:num>
  <w:num w:numId="16" w16cid:durableId="2090806383">
    <w:abstractNumId w:val="1"/>
  </w:num>
  <w:num w:numId="17" w16cid:durableId="1844978868">
    <w:abstractNumId w:val="0"/>
  </w:num>
  <w:num w:numId="18" w16cid:durableId="1942758542">
    <w:abstractNumId w:val="14"/>
  </w:num>
  <w:num w:numId="19" w16cid:durableId="247077789">
    <w:abstractNumId w:val="15"/>
  </w:num>
  <w:num w:numId="20" w16cid:durableId="1055277368">
    <w:abstractNumId w:val="20"/>
  </w:num>
  <w:num w:numId="21" w16cid:durableId="1023434252">
    <w:abstractNumId w:val="17"/>
  </w:num>
  <w:num w:numId="22" w16cid:durableId="227110413">
    <w:abstractNumId w:val="11"/>
  </w:num>
  <w:num w:numId="23" w16cid:durableId="12515002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EA"/>
    <w:rsid w:val="00645252"/>
    <w:rsid w:val="006D3D74"/>
    <w:rsid w:val="007579EA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7E41E"/>
  <w15:chartTrackingRefBased/>
  <w15:docId w15:val="{94A056BF-A52D-4A97-89BA-FBC3D20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435\AppData\Local\Microsoft\Office\16.0\DTS\en-CA%7bD3B06481-E9CD-4206-94ED-E7C92AC5A266%7d\%7b19EA4BC1-1848-48D6-8706-B1201D4DAF5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{19EA4BC1-1848-48D6-8706-B1201D4DAF5C}tf02786999_win32</Template>
  <TotalTime>0</TotalTime>
  <Pages>1</Pages>
  <Words>2</Words>
  <Characters>6</Characters>
  <Application>Microsoft Office Word</Application>
  <DocSecurity>0</DocSecurity>
  <Lines>3</Lines>
  <Paragraphs>2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jojo</dc:creator>
  <cp:keywords/>
  <dc:description/>
  <cp:lastModifiedBy>Joyal Jojo</cp:lastModifiedBy>
  <cp:revision>1</cp:revision>
  <dcterms:created xsi:type="dcterms:W3CDTF">2023-10-10T00:07:00Z</dcterms:created>
  <dcterms:modified xsi:type="dcterms:W3CDTF">2023-10-10T00:07:00Z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44a93b7c-c9d5-4a8d-9263-34e566b9f6c4</vt:lpwstr>
  </property>
</Properties>
</file>